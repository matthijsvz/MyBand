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4BC" w:rsidRDefault="009B36D7">
      <w:pPr>
        <w:rPr>
          <w:sz w:val="52"/>
          <w:szCs w:val="36"/>
        </w:rPr>
      </w:pPr>
      <w:r>
        <w:rPr>
          <w:sz w:val="52"/>
          <w:szCs w:val="36"/>
        </w:rPr>
        <w:t xml:space="preserve">Plan van aanpak Project </w:t>
      </w:r>
      <w:r w:rsidR="00467EB4">
        <w:rPr>
          <w:sz w:val="52"/>
          <w:szCs w:val="36"/>
        </w:rPr>
        <w:t>My Band</w:t>
      </w:r>
    </w:p>
    <w:p w:rsidR="009B36D7" w:rsidRPr="009B36D7" w:rsidRDefault="00467EB4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9B36D7">
        <w:rPr>
          <w:sz w:val="28"/>
          <w:szCs w:val="28"/>
        </w:rPr>
        <w:t xml:space="preserve"> </w:t>
      </w:r>
      <w:r>
        <w:rPr>
          <w:sz w:val="28"/>
          <w:szCs w:val="28"/>
        </w:rPr>
        <w:t>juni</w:t>
      </w:r>
      <w:r w:rsidR="009B36D7">
        <w:rPr>
          <w:sz w:val="28"/>
          <w:szCs w:val="28"/>
        </w:rPr>
        <w:t xml:space="preserve"> 2018 - Amsterdam</w:t>
      </w:r>
    </w:p>
    <w:p w:rsidR="009B36D7" w:rsidRDefault="009B36D7">
      <w:pPr>
        <w:rPr>
          <w:sz w:val="52"/>
          <w:szCs w:val="36"/>
        </w:rPr>
      </w:pPr>
    </w:p>
    <w:p w:rsidR="009B36D7" w:rsidRDefault="009B36D7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E034BC">
      <w:pPr>
        <w:rPr>
          <w:sz w:val="32"/>
          <w:szCs w:val="32"/>
        </w:rPr>
      </w:pPr>
    </w:p>
    <w:p w:rsidR="00E034BC" w:rsidRDefault="00BA4074">
      <w:pPr>
        <w:rPr>
          <w:sz w:val="52"/>
          <w:szCs w:val="52"/>
        </w:rPr>
      </w:pPr>
      <w:r w:rsidRPr="00BA4074">
        <w:rPr>
          <w:sz w:val="52"/>
          <w:szCs w:val="52"/>
        </w:rPr>
        <w:lastRenderedPageBreak/>
        <w:t>Inhoudsopgave.</w:t>
      </w:r>
    </w:p>
    <w:p w:rsidR="00BA4074" w:rsidRDefault="00BA4074">
      <w:pPr>
        <w:rPr>
          <w:sz w:val="52"/>
          <w:szCs w:val="52"/>
        </w:rPr>
      </w:pPr>
    </w:p>
    <w:p w:rsidR="00BA4074" w:rsidRDefault="00BA4074" w:rsidP="00BA4074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Inleiding.</w:t>
      </w:r>
    </w:p>
    <w:p w:rsidR="00BA4074" w:rsidRDefault="00BA4074" w:rsidP="00BA4074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Uit te voeren activiteiten.</w:t>
      </w:r>
    </w:p>
    <w:p w:rsidR="008C479C" w:rsidRDefault="008C479C" w:rsidP="008C479C">
      <w:pPr>
        <w:rPr>
          <w:sz w:val="28"/>
          <w:szCs w:val="28"/>
        </w:rPr>
      </w:pPr>
      <w:bookmarkStart w:id="0" w:name="_GoBack"/>
      <w:bookmarkEnd w:id="0"/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52"/>
          <w:szCs w:val="36"/>
        </w:rPr>
      </w:pPr>
      <w:r>
        <w:rPr>
          <w:sz w:val="52"/>
          <w:szCs w:val="36"/>
        </w:rPr>
        <w:t>Inleiding</w:t>
      </w:r>
    </w:p>
    <w:p w:rsidR="0095531C" w:rsidRDefault="0095531C" w:rsidP="008C479C">
      <w:pPr>
        <w:rPr>
          <w:sz w:val="52"/>
          <w:szCs w:val="36"/>
        </w:rPr>
      </w:pPr>
    </w:p>
    <w:p w:rsidR="0095531C" w:rsidRPr="0095531C" w:rsidRDefault="0095531C" w:rsidP="008C479C">
      <w:pPr>
        <w:rPr>
          <w:sz w:val="32"/>
          <w:szCs w:val="32"/>
        </w:rPr>
      </w:pPr>
      <w:r>
        <w:rPr>
          <w:sz w:val="32"/>
          <w:szCs w:val="32"/>
        </w:rPr>
        <w:t>Vo</w:t>
      </w:r>
      <w:r w:rsidR="002623D2">
        <w:rPr>
          <w:sz w:val="32"/>
          <w:szCs w:val="32"/>
        </w:rPr>
        <w:t>or ons eindproject van periode 4</w:t>
      </w:r>
      <w:r>
        <w:rPr>
          <w:sz w:val="32"/>
          <w:szCs w:val="32"/>
        </w:rPr>
        <w:t xml:space="preserve"> moeten wij een </w:t>
      </w:r>
      <w:r w:rsidR="002623D2">
        <w:rPr>
          <w:sz w:val="32"/>
          <w:szCs w:val="32"/>
        </w:rPr>
        <w:t>website</w:t>
      </w:r>
      <w:r>
        <w:rPr>
          <w:sz w:val="32"/>
          <w:szCs w:val="32"/>
        </w:rPr>
        <w:t xml:space="preserve"> maken voor een </w:t>
      </w:r>
      <w:r w:rsidR="002623D2">
        <w:rPr>
          <w:sz w:val="32"/>
          <w:szCs w:val="32"/>
        </w:rPr>
        <w:t>community, een sportclub</w:t>
      </w:r>
      <w:r w:rsidR="00DB729C">
        <w:rPr>
          <w:sz w:val="32"/>
          <w:szCs w:val="32"/>
        </w:rPr>
        <w:t>, band, artiest of een kunstenaar.</w:t>
      </w: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28"/>
          <w:szCs w:val="28"/>
        </w:rPr>
      </w:pPr>
    </w:p>
    <w:p w:rsidR="008C479C" w:rsidRDefault="008C479C" w:rsidP="008C479C">
      <w:pPr>
        <w:rPr>
          <w:sz w:val="52"/>
          <w:szCs w:val="36"/>
        </w:rPr>
      </w:pPr>
      <w:r>
        <w:rPr>
          <w:sz w:val="52"/>
          <w:szCs w:val="36"/>
        </w:rPr>
        <w:t>Uit te voeren activiteiten.</w:t>
      </w:r>
    </w:p>
    <w:p w:rsidR="00270C60" w:rsidRDefault="00270C60" w:rsidP="008C479C">
      <w:pPr>
        <w:rPr>
          <w:sz w:val="52"/>
          <w:szCs w:val="36"/>
        </w:rPr>
      </w:pPr>
    </w:p>
    <w:p w:rsidR="00270C60" w:rsidRPr="00270C60" w:rsidRDefault="00270C60" w:rsidP="00270C60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2"/>
          <w:szCs w:val="32"/>
        </w:rPr>
      </w:pPr>
      <w:r w:rsidRPr="00270C60">
        <w:rPr>
          <w:rFonts w:cstheme="minorHAnsi"/>
          <w:color w:val="000000"/>
          <w:sz w:val="28"/>
          <w:szCs w:val="28"/>
        </w:rPr>
        <w:t>‘</w:t>
      </w:r>
      <w:r w:rsidR="00B43636">
        <w:rPr>
          <w:rFonts w:cstheme="minorHAnsi"/>
          <w:color w:val="000000"/>
          <w:sz w:val="32"/>
          <w:szCs w:val="32"/>
        </w:rPr>
        <w:t>My Band is een website, h</w:t>
      </w:r>
      <w:r w:rsidRPr="00270C60">
        <w:rPr>
          <w:rFonts w:cstheme="minorHAnsi"/>
          <w:color w:val="000000"/>
          <w:sz w:val="32"/>
          <w:szCs w:val="32"/>
        </w:rPr>
        <w:t xml:space="preserve">ij staat online en heeft de volgende kenmerken: </w:t>
      </w:r>
    </w:p>
    <w:p w:rsidR="0009340E" w:rsidRPr="0009340E" w:rsidRDefault="00B43636" w:rsidP="0009340E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Alle</w:t>
      </w:r>
      <w:r w:rsidR="00270C60" w:rsidRPr="00270C60">
        <w:rPr>
          <w:rFonts w:cstheme="minorHAnsi"/>
          <w:color w:val="000000"/>
          <w:sz w:val="32"/>
          <w:szCs w:val="32"/>
        </w:rPr>
        <w:t xml:space="preserve"> </w:t>
      </w:r>
      <w:r>
        <w:rPr>
          <w:rFonts w:cstheme="minorHAnsi"/>
          <w:color w:val="000000"/>
          <w:sz w:val="32"/>
          <w:szCs w:val="32"/>
        </w:rPr>
        <w:t>content komt uit een database;</w:t>
      </w:r>
    </w:p>
    <w:p w:rsidR="00270C60" w:rsidRPr="00270C60" w:rsidRDefault="00B43636" w:rsidP="00270C60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De site is </w:t>
      </w:r>
      <w:proofErr w:type="spellStart"/>
      <w:r>
        <w:rPr>
          <w:rFonts w:cstheme="minorHAnsi"/>
          <w:color w:val="000000"/>
          <w:sz w:val="32"/>
          <w:szCs w:val="32"/>
        </w:rPr>
        <w:t>responsive</w:t>
      </w:r>
      <w:proofErr w:type="spellEnd"/>
      <w:r>
        <w:rPr>
          <w:rFonts w:cstheme="minorHAnsi"/>
          <w:color w:val="000000"/>
          <w:sz w:val="32"/>
          <w:szCs w:val="32"/>
        </w:rPr>
        <w:t>;</w:t>
      </w:r>
    </w:p>
    <w:p w:rsidR="00465ECD" w:rsidRPr="00B43636" w:rsidRDefault="00B43636" w:rsidP="00B43636">
      <w:pPr>
        <w:pStyle w:val="Lijstalinea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De site kan het site-gebruik loggen of heeft een ander analyse-systeem waarmee te testen is hoe de gebruiker door de site gaat.</w:t>
      </w:r>
      <w:r w:rsidR="00465ECD" w:rsidRPr="00465ECD">
        <w:rPr>
          <w:rFonts w:cstheme="minorHAnsi"/>
          <w:color w:val="000000"/>
          <w:sz w:val="32"/>
          <w:szCs w:val="32"/>
        </w:rPr>
        <w:t xml:space="preserve"> </w:t>
      </w:r>
      <w:r>
        <w:rPr>
          <w:rFonts w:cstheme="minorHAnsi"/>
          <w:color w:val="000000"/>
          <w:sz w:val="32"/>
          <w:szCs w:val="32"/>
        </w:rPr>
        <w:br/>
      </w:r>
      <w:r w:rsidR="00465ECD" w:rsidRPr="00B43636">
        <w:rPr>
          <w:rFonts w:ascii="MS Gothic" w:eastAsia="MS Gothic" w:hAnsi="MS Gothic" w:cs="MS Gothic" w:hint="eastAsia"/>
          <w:color w:val="000000"/>
          <w:sz w:val="32"/>
          <w:szCs w:val="32"/>
        </w:rPr>
        <w:t> </w:t>
      </w:r>
    </w:p>
    <w:p w:rsidR="00465ECD" w:rsidRDefault="00465ECD" w:rsidP="00465ECD">
      <w:pPr>
        <w:pStyle w:val="Lijstalinea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2"/>
          <w:szCs w:val="32"/>
        </w:rPr>
      </w:pPr>
      <w:r w:rsidRPr="00465ECD">
        <w:rPr>
          <w:rFonts w:cstheme="minorHAnsi"/>
          <w:color w:val="000000"/>
          <w:sz w:val="32"/>
          <w:szCs w:val="32"/>
        </w:rPr>
        <w:t> </w:t>
      </w:r>
      <w:r w:rsidR="00B229B9">
        <w:rPr>
          <w:rFonts w:cstheme="minorHAnsi"/>
          <w:color w:val="000000"/>
          <w:sz w:val="32"/>
          <w:szCs w:val="32"/>
        </w:rPr>
        <w:t xml:space="preserve">De site heeft minstens 2 verschillende </w:t>
      </w:r>
      <w:proofErr w:type="spellStart"/>
      <w:r w:rsidR="00B229B9">
        <w:rPr>
          <w:rFonts w:cstheme="minorHAnsi"/>
          <w:color w:val="000000"/>
          <w:sz w:val="32"/>
          <w:szCs w:val="32"/>
        </w:rPr>
        <w:t>layout</w:t>
      </w:r>
      <w:proofErr w:type="spellEnd"/>
      <w:r w:rsidR="00B229B9">
        <w:rPr>
          <w:rFonts w:cstheme="minorHAnsi"/>
          <w:color w:val="000000"/>
          <w:sz w:val="32"/>
          <w:szCs w:val="32"/>
        </w:rPr>
        <w:t>-types: bijvoorbeeld een met een afbeelding helemaal bovenaan over de volledige breedte, en een met de foto links, de ander met de foto rechts;</w:t>
      </w:r>
    </w:p>
    <w:p w:rsidR="00465ECD" w:rsidRPr="00B229B9" w:rsidRDefault="00B229B9" w:rsidP="00465EC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Afbeeldingen kunnen worden uitgelicht met een modaal venster</w:t>
      </w:r>
      <w:r w:rsidR="00465ECD" w:rsidRPr="00465ECD">
        <w:rPr>
          <w:rFonts w:cstheme="minorHAnsi"/>
          <w:color w:val="000000"/>
          <w:sz w:val="32"/>
          <w:szCs w:val="32"/>
        </w:rPr>
        <w:t xml:space="preserve">. </w:t>
      </w:r>
      <w:r w:rsidR="00465ECD" w:rsidRPr="00465ECD">
        <w:rPr>
          <w:rFonts w:ascii="MS Gothic" w:eastAsia="MS Gothic" w:hAnsi="MS Gothic" w:cs="MS Gothic" w:hint="eastAsia"/>
          <w:color w:val="000000"/>
          <w:sz w:val="32"/>
          <w:szCs w:val="32"/>
        </w:rPr>
        <w:t> </w:t>
      </w:r>
    </w:p>
    <w:p w:rsidR="00B229B9" w:rsidRDefault="00B229B9" w:rsidP="00465EC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Een van de pagina’s maakt gebruik van AJAX;</w:t>
      </w:r>
    </w:p>
    <w:p w:rsidR="00B229B9" w:rsidRDefault="00B229B9" w:rsidP="00465EC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De site is volledig doorzoekbaar. De zoekfunctie heeft </w:t>
      </w:r>
      <w:proofErr w:type="spellStart"/>
      <w:r>
        <w:rPr>
          <w:rFonts w:cstheme="minorHAnsi"/>
          <w:color w:val="000000"/>
          <w:sz w:val="32"/>
          <w:szCs w:val="32"/>
        </w:rPr>
        <w:t>autosuggest</w:t>
      </w:r>
      <w:proofErr w:type="spellEnd"/>
      <w:r>
        <w:rPr>
          <w:rFonts w:cstheme="minorHAnsi"/>
          <w:color w:val="000000"/>
          <w:sz w:val="32"/>
          <w:szCs w:val="32"/>
        </w:rPr>
        <w:t xml:space="preserve"> of </w:t>
      </w:r>
      <w:proofErr w:type="spellStart"/>
      <w:r>
        <w:rPr>
          <w:rFonts w:cstheme="minorHAnsi"/>
          <w:color w:val="000000"/>
          <w:sz w:val="32"/>
          <w:szCs w:val="32"/>
        </w:rPr>
        <w:t>autocomplete</w:t>
      </w:r>
      <w:proofErr w:type="spellEnd"/>
      <w:r>
        <w:rPr>
          <w:rFonts w:cstheme="minorHAnsi"/>
          <w:color w:val="000000"/>
          <w:sz w:val="32"/>
          <w:szCs w:val="32"/>
        </w:rPr>
        <w:t>;</w:t>
      </w:r>
    </w:p>
    <w:p w:rsidR="00B229B9" w:rsidRPr="00465ECD" w:rsidRDefault="00B229B9" w:rsidP="00B229B9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69"/>
        <w:rPr>
          <w:rFonts w:cstheme="minorHAnsi"/>
          <w:color w:val="000000"/>
          <w:sz w:val="32"/>
          <w:szCs w:val="32"/>
        </w:rPr>
      </w:pPr>
    </w:p>
    <w:p w:rsidR="00465ECD" w:rsidRPr="00465ECD" w:rsidRDefault="00465ECD" w:rsidP="00E316A3">
      <w:pPr>
        <w:pStyle w:val="Lijstalinea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69"/>
        <w:rPr>
          <w:rFonts w:cstheme="minorHAnsi"/>
          <w:color w:val="000000"/>
          <w:sz w:val="32"/>
          <w:szCs w:val="32"/>
        </w:rPr>
      </w:pPr>
    </w:p>
    <w:p w:rsidR="00465ECD" w:rsidRPr="00465ECD" w:rsidRDefault="00465ECD" w:rsidP="00465ECD">
      <w:pPr>
        <w:pStyle w:val="Lijstalinea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2"/>
          <w:szCs w:val="32"/>
        </w:rPr>
      </w:pPr>
    </w:p>
    <w:p w:rsidR="0095531C" w:rsidRPr="00B229B9" w:rsidRDefault="0095531C" w:rsidP="00B229B9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2"/>
          <w:szCs w:val="32"/>
        </w:rPr>
      </w:pPr>
    </w:p>
    <w:p w:rsidR="008C479C" w:rsidRPr="008C479C" w:rsidRDefault="008C479C" w:rsidP="008C479C">
      <w:pPr>
        <w:rPr>
          <w:sz w:val="28"/>
          <w:szCs w:val="28"/>
        </w:rPr>
      </w:pPr>
    </w:p>
    <w:sectPr w:rsidR="008C479C" w:rsidRPr="008C479C" w:rsidSect="00BD3A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4D3419"/>
    <w:multiLevelType w:val="multilevel"/>
    <w:tmpl w:val="A52E5A14"/>
    <w:lvl w:ilvl="0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815AAD"/>
    <w:multiLevelType w:val="hybridMultilevel"/>
    <w:tmpl w:val="16947676"/>
    <w:lvl w:ilvl="0" w:tplc="32C87F0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D53FE"/>
    <w:multiLevelType w:val="hybridMultilevel"/>
    <w:tmpl w:val="30AA3724"/>
    <w:lvl w:ilvl="0" w:tplc="E200A1E4">
      <w:start w:val="1"/>
      <w:numFmt w:val="lowerLetter"/>
      <w:lvlText w:val="%1."/>
      <w:lvlJc w:val="left"/>
      <w:pPr>
        <w:ind w:left="1353" w:hanging="360"/>
      </w:pPr>
      <w:rPr>
        <w:rFonts w:hint="default"/>
        <w:b/>
        <w:sz w:val="32"/>
        <w:szCs w:val="32"/>
      </w:rPr>
    </w:lvl>
    <w:lvl w:ilvl="1" w:tplc="04130019" w:tentative="1">
      <w:start w:val="1"/>
      <w:numFmt w:val="lowerLetter"/>
      <w:lvlText w:val="%2."/>
      <w:lvlJc w:val="left"/>
      <w:pPr>
        <w:ind w:left="2084" w:hanging="360"/>
      </w:pPr>
    </w:lvl>
    <w:lvl w:ilvl="2" w:tplc="0413001B" w:tentative="1">
      <w:start w:val="1"/>
      <w:numFmt w:val="lowerRoman"/>
      <w:lvlText w:val="%3."/>
      <w:lvlJc w:val="right"/>
      <w:pPr>
        <w:ind w:left="2804" w:hanging="180"/>
      </w:pPr>
    </w:lvl>
    <w:lvl w:ilvl="3" w:tplc="0413000F" w:tentative="1">
      <w:start w:val="1"/>
      <w:numFmt w:val="decimal"/>
      <w:lvlText w:val="%4."/>
      <w:lvlJc w:val="left"/>
      <w:pPr>
        <w:ind w:left="3524" w:hanging="360"/>
      </w:pPr>
    </w:lvl>
    <w:lvl w:ilvl="4" w:tplc="04130019" w:tentative="1">
      <w:start w:val="1"/>
      <w:numFmt w:val="lowerLetter"/>
      <w:lvlText w:val="%5."/>
      <w:lvlJc w:val="left"/>
      <w:pPr>
        <w:ind w:left="4244" w:hanging="360"/>
      </w:pPr>
    </w:lvl>
    <w:lvl w:ilvl="5" w:tplc="0413001B" w:tentative="1">
      <w:start w:val="1"/>
      <w:numFmt w:val="lowerRoman"/>
      <w:lvlText w:val="%6."/>
      <w:lvlJc w:val="right"/>
      <w:pPr>
        <w:ind w:left="4964" w:hanging="180"/>
      </w:pPr>
    </w:lvl>
    <w:lvl w:ilvl="6" w:tplc="0413000F" w:tentative="1">
      <w:start w:val="1"/>
      <w:numFmt w:val="decimal"/>
      <w:lvlText w:val="%7."/>
      <w:lvlJc w:val="left"/>
      <w:pPr>
        <w:ind w:left="5684" w:hanging="360"/>
      </w:pPr>
    </w:lvl>
    <w:lvl w:ilvl="7" w:tplc="04130019" w:tentative="1">
      <w:start w:val="1"/>
      <w:numFmt w:val="lowerLetter"/>
      <w:lvlText w:val="%8."/>
      <w:lvlJc w:val="left"/>
      <w:pPr>
        <w:ind w:left="6404" w:hanging="360"/>
      </w:pPr>
    </w:lvl>
    <w:lvl w:ilvl="8" w:tplc="0413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3AE23AC2"/>
    <w:multiLevelType w:val="hybridMultilevel"/>
    <w:tmpl w:val="CE7E5698"/>
    <w:lvl w:ilvl="0" w:tplc="0413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D7"/>
    <w:rsid w:val="0009340E"/>
    <w:rsid w:val="002623D2"/>
    <w:rsid w:val="00270C60"/>
    <w:rsid w:val="002F3E27"/>
    <w:rsid w:val="00465ECD"/>
    <w:rsid w:val="00467EB4"/>
    <w:rsid w:val="00646D54"/>
    <w:rsid w:val="006D13C8"/>
    <w:rsid w:val="008C479C"/>
    <w:rsid w:val="0095531C"/>
    <w:rsid w:val="009B36D7"/>
    <w:rsid w:val="00B229B9"/>
    <w:rsid w:val="00B43636"/>
    <w:rsid w:val="00BA4074"/>
    <w:rsid w:val="00BD3A49"/>
    <w:rsid w:val="00DB729C"/>
    <w:rsid w:val="00E034BC"/>
    <w:rsid w:val="00E316A3"/>
    <w:rsid w:val="00FE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6B268"/>
  <w14:defaultImageDpi w14:val="32767"/>
  <w15:chartTrackingRefBased/>
  <w15:docId w15:val="{BF2261E5-AAC0-804A-BBBF-7E86697C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E316A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Zunderen</dc:creator>
  <cp:keywords/>
  <dc:description/>
  <cp:lastModifiedBy>Matthijs van Zunderen</cp:lastModifiedBy>
  <cp:revision>5</cp:revision>
  <dcterms:created xsi:type="dcterms:W3CDTF">2018-06-14T11:20:00Z</dcterms:created>
  <dcterms:modified xsi:type="dcterms:W3CDTF">2018-06-14T11:49:00Z</dcterms:modified>
</cp:coreProperties>
</file>